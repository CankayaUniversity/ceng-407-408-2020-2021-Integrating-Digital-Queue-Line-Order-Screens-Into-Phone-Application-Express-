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1A105" w14:textId="77777777" w:rsidR="00BE50A2" w:rsidRPr="00E05944" w:rsidRDefault="00BE50A2" w:rsidP="00BE50A2">
      <w:pPr>
        <w:numPr>
          <w:ilvl w:val="0"/>
          <w:numId w:val="1"/>
        </w:numPr>
        <w:autoSpaceDE w:val="0"/>
        <w:autoSpaceDN w:val="0"/>
        <w:adjustRightInd w:val="0"/>
        <w:spacing w:after="160" w:line="259" w:lineRule="auto"/>
        <w:ind w:left="360" w:right="-766"/>
        <w:rPr>
          <w:rFonts w:ascii="Times New Roman" w:hAnsi="Times New Roman" w:cs="Times New Roman"/>
          <w:b/>
          <w:bCs/>
          <w:lang w:val="en-US"/>
        </w:rPr>
      </w:pPr>
      <w:r w:rsidRPr="00E05944">
        <w:rPr>
          <w:rFonts w:ascii="Times New Roman" w:hAnsi="Times New Roman" w:cs="Times New Roman"/>
          <w:b/>
          <w:bCs/>
          <w:lang w:val="en-US"/>
        </w:rPr>
        <w:t>1.</w:t>
      </w:r>
      <w:r w:rsidRPr="00E05944">
        <w:rPr>
          <w:rFonts w:ascii="Times New Roman" w:hAnsi="Times New Roman" w:cs="Times New Roman"/>
          <w:b/>
          <w:bCs/>
          <w:lang w:val="en-US"/>
        </w:rPr>
        <w:tab/>
        <w:t>INTRODUCTION</w:t>
      </w:r>
    </w:p>
    <w:p w14:paraId="40CAEE1F" w14:textId="77777777" w:rsidR="00BE50A2" w:rsidRPr="00E05944" w:rsidRDefault="00BE50A2" w:rsidP="00BE50A2">
      <w:pPr>
        <w:numPr>
          <w:ilvl w:val="1"/>
          <w:numId w:val="2"/>
        </w:numPr>
        <w:autoSpaceDE w:val="0"/>
        <w:autoSpaceDN w:val="0"/>
        <w:adjustRightInd w:val="0"/>
        <w:spacing w:after="160" w:line="259" w:lineRule="auto"/>
        <w:ind w:left="360" w:right="-766"/>
        <w:rPr>
          <w:rFonts w:ascii="Times New Roman" w:hAnsi="Times New Roman" w:cs="Times New Roman"/>
          <w:b/>
          <w:bCs/>
          <w:lang w:val="en-US"/>
        </w:rPr>
      </w:pPr>
      <w:r w:rsidRPr="00E05944">
        <w:rPr>
          <w:rFonts w:ascii="Times New Roman" w:hAnsi="Times New Roman" w:cs="Times New Roman"/>
          <w:b/>
          <w:bCs/>
          <w:lang w:val="en-US"/>
        </w:rPr>
        <w:t>1.1</w:t>
      </w:r>
      <w:r w:rsidRPr="00E05944">
        <w:rPr>
          <w:rFonts w:ascii="Times New Roman" w:hAnsi="Times New Roman" w:cs="Times New Roman"/>
          <w:b/>
          <w:bCs/>
          <w:lang w:val="en-US"/>
        </w:rPr>
        <w:tab/>
        <w:t>Purpose</w:t>
      </w:r>
    </w:p>
    <w:p w14:paraId="441DE2AB" w14:textId="77777777" w:rsidR="00BE50A2" w:rsidRPr="00E05944" w:rsidRDefault="00BE50A2" w:rsidP="00BE50A2">
      <w:pPr>
        <w:autoSpaceDE w:val="0"/>
        <w:autoSpaceDN w:val="0"/>
        <w:adjustRightInd w:val="0"/>
        <w:spacing w:after="160" w:line="259" w:lineRule="auto"/>
        <w:ind w:left="360" w:right="-766"/>
        <w:rPr>
          <w:rFonts w:ascii="Times New Roman" w:hAnsi="Times New Roman" w:cs="Times New Roman"/>
          <w:lang w:val="en-US"/>
        </w:rPr>
      </w:pPr>
      <w:r w:rsidRPr="00E05944">
        <w:rPr>
          <w:rFonts w:ascii="Times New Roman" w:hAnsi="Times New Roman" w:cs="Times New Roman"/>
          <w:lang w:val="en-US"/>
        </w:rPr>
        <w:t>The purpose of this Software Design Document is providing the details of project titled as “Integrating Digital Queue Line Order Screens into Phone Application Express”.</w:t>
      </w:r>
    </w:p>
    <w:p w14:paraId="498D97EE" w14:textId="77777777" w:rsidR="00BE50A2" w:rsidRPr="00E05944" w:rsidRDefault="00BE50A2" w:rsidP="00BE50A2">
      <w:pPr>
        <w:autoSpaceDE w:val="0"/>
        <w:autoSpaceDN w:val="0"/>
        <w:adjustRightInd w:val="0"/>
        <w:spacing w:after="160" w:line="259" w:lineRule="auto"/>
        <w:ind w:left="360" w:right="-766"/>
        <w:rPr>
          <w:rFonts w:ascii="Times New Roman" w:hAnsi="Times New Roman" w:cs="Times New Roman"/>
          <w:lang w:val="en-US"/>
        </w:rPr>
      </w:pPr>
    </w:p>
    <w:p w14:paraId="580A6F2F" w14:textId="77777777" w:rsidR="00BE50A2" w:rsidRPr="00E05944" w:rsidRDefault="00BE50A2" w:rsidP="00BE50A2">
      <w:pPr>
        <w:autoSpaceDE w:val="0"/>
        <w:autoSpaceDN w:val="0"/>
        <w:adjustRightInd w:val="0"/>
        <w:spacing w:after="160" w:line="259" w:lineRule="auto"/>
        <w:ind w:left="360" w:right="-766"/>
        <w:rPr>
          <w:rFonts w:ascii="Times New Roman" w:hAnsi="Times New Roman" w:cs="Times New Roman"/>
          <w:lang w:val="en-US"/>
        </w:rPr>
      </w:pPr>
      <w:r w:rsidRPr="00E05944">
        <w:rPr>
          <w:rFonts w:ascii="Times New Roman" w:hAnsi="Times New Roman" w:cs="Times New Roman"/>
          <w:lang w:val="en-US"/>
        </w:rPr>
        <w:t>The target audience is restaurants and café. We aim to minimize the loss of time in restaurants and it enables us to reduce the number of people with whom the customer communicates to almost zero, e.g., waiters.</w:t>
      </w:r>
    </w:p>
    <w:p w14:paraId="2358433B" w14:textId="77777777" w:rsidR="00BE50A2" w:rsidRPr="00E05944" w:rsidRDefault="00BE50A2" w:rsidP="00BE50A2">
      <w:pPr>
        <w:autoSpaceDE w:val="0"/>
        <w:autoSpaceDN w:val="0"/>
        <w:adjustRightInd w:val="0"/>
        <w:spacing w:after="160" w:line="259" w:lineRule="auto"/>
        <w:ind w:left="360" w:right="-766"/>
        <w:rPr>
          <w:rFonts w:ascii="Times New Roman" w:hAnsi="Times New Roman" w:cs="Times New Roman"/>
          <w:lang w:val="en-US"/>
        </w:rPr>
      </w:pPr>
      <w:r w:rsidRPr="00E05944">
        <w:rPr>
          <w:rFonts w:ascii="Times New Roman" w:hAnsi="Times New Roman" w:cs="Times New Roman"/>
          <w:lang w:val="en-US"/>
        </w:rPr>
        <w:t xml:space="preserve">The purpose of Express project is to reduce the time needed for giving an order from queue to restaurants and eliminating any possible health risks which can spread by interaction with people and restaurant menus which like COVID-19, Influenza, </w:t>
      </w:r>
      <w:proofErr w:type="spellStart"/>
      <w:r w:rsidRPr="00E05944">
        <w:rPr>
          <w:rFonts w:ascii="Times New Roman" w:hAnsi="Times New Roman" w:cs="Times New Roman"/>
          <w:lang w:val="en-US"/>
        </w:rPr>
        <w:t>Sars</w:t>
      </w:r>
      <w:proofErr w:type="spellEnd"/>
      <w:r w:rsidRPr="00E05944">
        <w:rPr>
          <w:rFonts w:ascii="Times New Roman" w:hAnsi="Times New Roman" w:cs="Times New Roman"/>
          <w:lang w:val="en-US"/>
        </w:rPr>
        <w:t xml:space="preserve"> etc. Technology of QR will be allow us to reach that goal by simply scanning QR code on the designated areas such as restaurant tables or anywhere close to the restaurant which user wants to order from. It will also help to restaurant side as reducing time for taking orders and reducing resources by using menus etc. </w:t>
      </w:r>
    </w:p>
    <w:p w14:paraId="0C17EA28" w14:textId="77777777" w:rsidR="00BE50A2" w:rsidRPr="00E05944" w:rsidRDefault="00BE50A2" w:rsidP="00BE50A2">
      <w:pPr>
        <w:autoSpaceDE w:val="0"/>
        <w:autoSpaceDN w:val="0"/>
        <w:adjustRightInd w:val="0"/>
        <w:spacing w:after="160" w:line="259" w:lineRule="auto"/>
        <w:ind w:right="-766"/>
        <w:rPr>
          <w:rFonts w:ascii="Times New Roman" w:hAnsi="Times New Roman" w:cs="Times New Roman"/>
          <w:b/>
          <w:bCs/>
          <w:lang w:val="en-US"/>
        </w:rPr>
      </w:pPr>
      <w:r w:rsidRPr="00E05944">
        <w:rPr>
          <w:rFonts w:ascii="Times New Roman" w:hAnsi="Times New Roman" w:cs="Times New Roman"/>
          <w:b/>
          <w:bCs/>
          <w:lang w:val="en-US"/>
        </w:rPr>
        <w:t>1.2 Scope</w:t>
      </w:r>
    </w:p>
    <w:p w14:paraId="0C7EAB18" w14:textId="0623BA32" w:rsidR="00BE50A2" w:rsidRPr="00E05944" w:rsidRDefault="00BE50A2" w:rsidP="00BE50A2">
      <w:pPr>
        <w:autoSpaceDE w:val="0"/>
        <w:autoSpaceDN w:val="0"/>
        <w:adjustRightInd w:val="0"/>
        <w:spacing w:after="160" w:line="259" w:lineRule="auto"/>
        <w:ind w:right="-766"/>
        <w:rPr>
          <w:rFonts w:ascii="Times New Roman" w:hAnsi="Times New Roman" w:cs="Times New Roman"/>
          <w:lang w:val="en-US"/>
        </w:rPr>
      </w:pPr>
      <w:r w:rsidRPr="00E05944">
        <w:rPr>
          <w:rFonts w:ascii="Times New Roman" w:hAnsi="Times New Roman" w:cs="Times New Roman"/>
          <w:b/>
          <w:bCs/>
          <w:lang w:val="en-US"/>
        </w:rPr>
        <w:tab/>
      </w:r>
      <w:r w:rsidRPr="00E05944">
        <w:rPr>
          <w:rFonts w:ascii="Times New Roman" w:hAnsi="Times New Roman" w:cs="Times New Roman"/>
          <w:lang w:val="en-US"/>
        </w:rPr>
        <w:t>The Software Design Descriptions will include the general description and features of the project design constraints overall system and data architecture and describes the detailed structure of the components. The Express is an application that aims to minimize the loss of time in restaurants. Express will be accessible as a website which will make it usable from any device that has consistent network connection.</w:t>
      </w:r>
    </w:p>
    <w:p w14:paraId="535FEC0C" w14:textId="77777777" w:rsidR="00BE50A2" w:rsidRPr="00E05944" w:rsidRDefault="00BE50A2" w:rsidP="00BE50A2">
      <w:pPr>
        <w:shd w:val="clear" w:color="auto" w:fill="FFFFFF"/>
        <w:spacing w:before="360" w:after="240"/>
        <w:outlineLvl w:val="0"/>
        <w:rPr>
          <w:rFonts w:ascii="Times New Roman" w:eastAsia="Times New Roman" w:hAnsi="Times New Roman" w:cs="Times New Roman"/>
          <w:b/>
          <w:bCs/>
          <w:color w:val="24292E"/>
          <w:kern w:val="36"/>
          <w:sz w:val="48"/>
          <w:szCs w:val="48"/>
        </w:rPr>
      </w:pPr>
    </w:p>
    <w:p w14:paraId="21EF74B5" w14:textId="5626261C" w:rsidR="00BE50A2" w:rsidRPr="00E05944" w:rsidRDefault="00BE50A2" w:rsidP="00BE50A2">
      <w:pPr>
        <w:shd w:val="clear" w:color="auto" w:fill="FFFFFF"/>
        <w:spacing w:before="360" w:after="240"/>
        <w:outlineLvl w:val="0"/>
        <w:rPr>
          <w:rFonts w:ascii="Times New Roman" w:eastAsia="Times New Roman" w:hAnsi="Times New Roman" w:cs="Times New Roman"/>
          <w:b/>
          <w:bCs/>
          <w:color w:val="24292E"/>
          <w:kern w:val="36"/>
        </w:rPr>
      </w:pPr>
      <w:r w:rsidRPr="00E05944">
        <w:rPr>
          <w:rFonts w:ascii="Times New Roman" w:eastAsia="Times New Roman" w:hAnsi="Times New Roman" w:cs="Times New Roman"/>
          <w:b/>
          <w:bCs/>
          <w:color w:val="24292E"/>
          <w:kern w:val="36"/>
          <w:lang w:val="tr-TR"/>
        </w:rPr>
        <w:t>2</w:t>
      </w:r>
      <w:r w:rsidRPr="00E05944">
        <w:rPr>
          <w:rFonts w:ascii="Times New Roman" w:eastAsia="Times New Roman" w:hAnsi="Times New Roman" w:cs="Times New Roman"/>
          <w:b/>
          <w:bCs/>
          <w:color w:val="24292E"/>
          <w:kern w:val="36"/>
        </w:rPr>
        <w:t>. Design Considerations</w:t>
      </w:r>
    </w:p>
    <w:p w14:paraId="7A5D1041" w14:textId="77777777" w:rsidR="00BE50A2" w:rsidRPr="00E05944" w:rsidRDefault="00BE50A2" w:rsidP="00BE50A2">
      <w:pPr>
        <w:rPr>
          <w:rFonts w:ascii="Times New Roman" w:eastAsia="Times New Roman" w:hAnsi="Times New Roman" w:cs="Times New Roman"/>
        </w:rPr>
      </w:pPr>
    </w:p>
    <w:p w14:paraId="5F4578E9" w14:textId="77777777" w:rsidR="00BE50A2" w:rsidRPr="00E05944" w:rsidRDefault="00BE50A2" w:rsidP="00BE50A2">
      <w:pPr>
        <w:pStyle w:val="Heading2"/>
        <w:shd w:val="clear" w:color="auto" w:fill="FFFFFF"/>
        <w:spacing w:before="360" w:after="240"/>
        <w:rPr>
          <w:rFonts w:ascii="Times New Roman" w:hAnsi="Times New Roman" w:cs="Times New Roman"/>
          <w:color w:val="24292E"/>
        </w:rPr>
      </w:pPr>
      <w:r w:rsidRPr="00E05944">
        <w:rPr>
          <w:rFonts w:ascii="Times New Roman" w:hAnsi="Times New Roman" w:cs="Times New Roman"/>
          <w:color w:val="24292E"/>
        </w:rPr>
        <w:lastRenderedPageBreak/>
        <w:t>2.1 Application Design Approach</w:t>
      </w:r>
    </w:p>
    <w:p w14:paraId="073C60AF" w14:textId="77777777" w:rsidR="00BE50A2" w:rsidRPr="00E05944" w:rsidRDefault="00BE50A2" w:rsidP="00BE50A2">
      <w:pPr>
        <w:pStyle w:val="Heading3"/>
        <w:shd w:val="clear" w:color="auto" w:fill="FFFFFF"/>
        <w:spacing w:before="360" w:after="240"/>
        <w:rPr>
          <w:rFonts w:ascii="Times New Roman" w:hAnsi="Times New Roman" w:cs="Times New Roman"/>
          <w:color w:val="24292E"/>
          <w:sz w:val="30"/>
          <w:szCs w:val="30"/>
        </w:rPr>
      </w:pPr>
      <w:r w:rsidRPr="00E05944">
        <w:rPr>
          <w:rFonts w:ascii="Times New Roman" w:hAnsi="Times New Roman" w:cs="Times New Roman"/>
          <w:color w:val="24292E"/>
          <w:sz w:val="30"/>
          <w:szCs w:val="30"/>
        </w:rPr>
        <w:t>2.1.1 Class Diagram</w:t>
      </w:r>
    </w:p>
    <w:p w14:paraId="3255CB7A" w14:textId="77777777" w:rsidR="00BE50A2" w:rsidRPr="00E05944" w:rsidRDefault="00BE50A2" w:rsidP="00BE50A2">
      <w:pPr>
        <w:pStyle w:val="Heading2"/>
        <w:shd w:val="clear" w:color="auto" w:fill="FFFFFF"/>
        <w:spacing w:before="360" w:after="240"/>
        <w:rPr>
          <w:rFonts w:ascii="Times New Roman" w:hAnsi="Times New Roman" w:cs="Times New Roman"/>
          <w:color w:val="24292E"/>
        </w:rPr>
      </w:pPr>
      <w:r w:rsidRPr="00E05944">
        <w:rPr>
          <w:rFonts w:ascii="Times New Roman" w:hAnsi="Times New Roman" w:cs="Times New Roman"/>
          <w:noProof/>
          <w:color w:val="24292E"/>
        </w:rPr>
        <w:drawing>
          <wp:inline distT="0" distB="0" distL="0" distR="0" wp14:anchorId="6431CF83" wp14:editId="65F2BFCF">
            <wp:extent cx="4737100" cy="2336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37100" cy="2336800"/>
                    </a:xfrm>
                    <a:prstGeom prst="rect">
                      <a:avLst/>
                    </a:prstGeom>
                  </pic:spPr>
                </pic:pic>
              </a:graphicData>
            </a:graphic>
          </wp:inline>
        </w:drawing>
      </w:r>
    </w:p>
    <w:p w14:paraId="206BE01D" w14:textId="77777777" w:rsidR="00BE50A2" w:rsidRPr="00E05944" w:rsidRDefault="00BE50A2" w:rsidP="00BE50A2">
      <w:pPr>
        <w:pStyle w:val="Heading3"/>
        <w:shd w:val="clear" w:color="auto" w:fill="FFFFFF"/>
        <w:spacing w:before="360" w:after="240"/>
        <w:rPr>
          <w:rFonts w:ascii="Times New Roman" w:hAnsi="Times New Roman" w:cs="Times New Roman"/>
          <w:color w:val="24292E"/>
          <w:sz w:val="30"/>
          <w:szCs w:val="30"/>
        </w:rPr>
      </w:pPr>
      <w:r w:rsidRPr="00E05944">
        <w:rPr>
          <w:rFonts w:ascii="Times New Roman" w:hAnsi="Times New Roman" w:cs="Times New Roman"/>
          <w:color w:val="24292E"/>
          <w:sz w:val="30"/>
          <w:szCs w:val="30"/>
        </w:rPr>
        <w:t>2.2.</w:t>
      </w:r>
      <w:r w:rsidRPr="00E05944">
        <w:rPr>
          <w:rFonts w:ascii="Times New Roman" w:hAnsi="Times New Roman" w:cs="Times New Roman"/>
          <w:color w:val="24292E"/>
          <w:sz w:val="30"/>
          <w:szCs w:val="30"/>
          <w:lang w:val="tr-TR"/>
        </w:rPr>
        <w:t>2</w:t>
      </w:r>
      <w:r w:rsidRPr="00E05944">
        <w:rPr>
          <w:rFonts w:ascii="Times New Roman" w:hAnsi="Times New Roman" w:cs="Times New Roman"/>
          <w:color w:val="24292E"/>
          <w:sz w:val="30"/>
          <w:szCs w:val="30"/>
        </w:rPr>
        <w:t xml:space="preserve"> View and Edit the profile</w:t>
      </w:r>
    </w:p>
    <w:p w14:paraId="65817560" w14:textId="77777777" w:rsidR="00BE50A2" w:rsidRPr="00E05944" w:rsidRDefault="00BE50A2" w:rsidP="00BE50A2">
      <w:pPr>
        <w:rPr>
          <w:rFonts w:ascii="Times New Roman" w:hAnsi="Times New Roman" w:cs="Times New Roman"/>
        </w:rPr>
      </w:pPr>
    </w:p>
    <w:p w14:paraId="3280D099" w14:textId="77777777" w:rsidR="00BE50A2" w:rsidRPr="00E05944" w:rsidRDefault="00BE50A2" w:rsidP="00BE50A2">
      <w:pPr>
        <w:rPr>
          <w:rFonts w:ascii="Times New Roman" w:hAnsi="Times New Roman" w:cs="Times New Roman"/>
          <w:lang w:val="tr-TR"/>
        </w:rPr>
      </w:pPr>
      <w:r w:rsidRPr="00E05944">
        <w:rPr>
          <w:rFonts w:ascii="Times New Roman" w:hAnsi="Times New Roman" w:cs="Times New Roman"/>
        </w:rPr>
        <w:t>Users will be able to set their profile pictures, names, dishes they like, from their profiles.</w:t>
      </w:r>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Users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will</w:t>
      </w:r>
      <w:proofErr w:type="spellEnd"/>
      <w:r w:rsidRPr="00E05944">
        <w:rPr>
          <w:rFonts w:ascii="Times New Roman" w:hAnsi="Times New Roman" w:cs="Times New Roman"/>
          <w:lang w:val="tr-TR"/>
        </w:rPr>
        <w:t xml:space="preserve"> be </w:t>
      </w:r>
      <w:proofErr w:type="spellStart"/>
      <w:r w:rsidRPr="00E05944">
        <w:rPr>
          <w:rFonts w:ascii="Times New Roman" w:hAnsi="Times New Roman" w:cs="Times New Roman"/>
          <w:lang w:val="tr-TR"/>
        </w:rPr>
        <w:t>able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set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profile </w:t>
      </w:r>
      <w:proofErr w:type="spellStart"/>
      <w:r w:rsidRPr="00E05944">
        <w:rPr>
          <w:rFonts w:ascii="Times New Roman" w:hAnsi="Times New Roman" w:cs="Times New Roman"/>
          <w:lang w:val="tr-TR"/>
        </w:rPr>
        <w:t>pictures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names</w:t>
      </w:r>
      <w:proofErr w:type="spellEnd"/>
      <w:r w:rsidRPr="00E05944">
        <w:rPr>
          <w:rFonts w:ascii="Times New Roman" w:hAnsi="Times New Roman" w:cs="Times New Roman"/>
          <w:lang w:val="tr-TR"/>
        </w:rPr>
        <w:t xml:space="preserve"> of </w:t>
      </w:r>
      <w:proofErr w:type="spellStart"/>
      <w:r w:rsidRPr="00E05944">
        <w:rPr>
          <w:rFonts w:ascii="Times New Roman" w:hAnsi="Times New Roman" w:cs="Times New Roman"/>
          <w:lang w:val="tr-TR"/>
        </w:rPr>
        <w:t>dishes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like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from</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profiles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will</w:t>
      </w:r>
      <w:proofErr w:type="spellEnd"/>
      <w:r w:rsidRPr="00E05944">
        <w:rPr>
          <w:rFonts w:ascii="Times New Roman" w:hAnsi="Times New Roman" w:cs="Times New Roman"/>
          <w:lang w:val="tr-TR"/>
        </w:rPr>
        <w:t xml:space="preserve"> be </w:t>
      </w:r>
      <w:proofErr w:type="spellStart"/>
      <w:r w:rsidRPr="00E05944">
        <w:rPr>
          <w:rFonts w:ascii="Times New Roman" w:hAnsi="Times New Roman" w:cs="Times New Roman"/>
          <w:lang w:val="tr-TR"/>
        </w:rPr>
        <w:t>able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add</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secondary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email</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address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recover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accounts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even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if</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forget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email</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signed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up</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for</w:t>
      </w:r>
      <w:proofErr w:type="spellEnd"/>
      <w:r w:rsidRPr="00E05944">
        <w:rPr>
          <w:rFonts w:ascii="Times New Roman" w:hAnsi="Times New Roman" w:cs="Times New Roman"/>
          <w:lang w:val="tr-TR"/>
        </w:rPr>
        <w:t>.</w:t>
      </w:r>
    </w:p>
    <w:p w14:paraId="12CF4691" w14:textId="77777777" w:rsidR="00BE50A2" w:rsidRPr="00E05944" w:rsidRDefault="00BE50A2" w:rsidP="00BE50A2">
      <w:pPr>
        <w:rPr>
          <w:rFonts w:ascii="Times New Roman" w:hAnsi="Times New Roman" w:cs="Times New Roman"/>
          <w:lang w:val="tr-TR"/>
        </w:rPr>
      </w:pPr>
    </w:p>
    <w:p w14:paraId="34D2D901"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After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users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log</w:t>
      </w:r>
      <w:proofErr w:type="spellEnd"/>
      <w:r w:rsidRPr="00E05944">
        <w:rPr>
          <w:rFonts w:ascii="Times New Roman" w:hAnsi="Times New Roman" w:cs="Times New Roman"/>
          <w:lang w:val="tr-TR"/>
        </w:rPr>
        <w:t xml:space="preserve"> in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accounts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see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food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friends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ate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or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restaurants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friends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have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gone</w:t>
      </w:r>
      <w:proofErr w:type="spellEnd"/>
      <w:r w:rsidRPr="00E05944">
        <w:rPr>
          <w:rFonts w:ascii="Times New Roman" w:hAnsi="Times New Roman" w:cs="Times New Roman"/>
          <w:lang w:val="tr-TR"/>
        </w:rPr>
        <w:t>.</w:t>
      </w:r>
    </w:p>
    <w:p w14:paraId="17DBDB46" w14:textId="77777777" w:rsidR="00BE50A2" w:rsidRPr="00E05944" w:rsidRDefault="00BE50A2" w:rsidP="00BE50A2">
      <w:pPr>
        <w:rPr>
          <w:rFonts w:ascii="Times New Roman" w:hAnsi="Times New Roman" w:cs="Times New Roman"/>
          <w:lang w:val="tr-TR"/>
        </w:rPr>
      </w:pPr>
    </w:p>
    <w:p w14:paraId="6877D316" w14:textId="77777777" w:rsidR="00BE50A2" w:rsidRPr="00E05944" w:rsidRDefault="00BE50A2" w:rsidP="00BE50A2">
      <w:pPr>
        <w:rPr>
          <w:rFonts w:ascii="Times New Roman" w:hAnsi="Times New Roman" w:cs="Times New Roman"/>
          <w:lang w:val="tr-TR"/>
        </w:rPr>
      </w:pPr>
    </w:p>
    <w:p w14:paraId="57E9D7D8" w14:textId="77777777" w:rsidR="00BE50A2" w:rsidRPr="00E05944" w:rsidRDefault="00BE50A2" w:rsidP="00BE50A2">
      <w:pPr>
        <w:pStyle w:val="Heading3"/>
        <w:shd w:val="clear" w:color="auto" w:fill="FFFFFF"/>
        <w:spacing w:before="360" w:after="240"/>
        <w:rPr>
          <w:rFonts w:ascii="Times New Roman" w:hAnsi="Times New Roman" w:cs="Times New Roman"/>
          <w:color w:val="24292E"/>
          <w:sz w:val="30"/>
          <w:szCs w:val="30"/>
        </w:rPr>
      </w:pPr>
      <w:r w:rsidRPr="00E05944">
        <w:rPr>
          <w:rFonts w:ascii="Times New Roman" w:hAnsi="Times New Roman" w:cs="Times New Roman"/>
          <w:color w:val="24292E"/>
          <w:sz w:val="30"/>
          <w:szCs w:val="30"/>
        </w:rPr>
        <w:t>2.2.</w:t>
      </w:r>
      <w:r w:rsidRPr="00E05944">
        <w:rPr>
          <w:rFonts w:ascii="Times New Roman" w:hAnsi="Times New Roman" w:cs="Times New Roman"/>
          <w:color w:val="24292E"/>
          <w:sz w:val="30"/>
          <w:szCs w:val="30"/>
          <w:lang w:val="tr-TR"/>
        </w:rPr>
        <w:t>3</w:t>
      </w:r>
      <w:r w:rsidRPr="00E05944">
        <w:rPr>
          <w:rFonts w:ascii="Times New Roman" w:hAnsi="Times New Roman" w:cs="Times New Roman"/>
          <w:color w:val="24292E"/>
          <w:sz w:val="30"/>
          <w:szCs w:val="30"/>
        </w:rPr>
        <w:t xml:space="preserve"> Make Reservation</w:t>
      </w:r>
    </w:p>
    <w:p w14:paraId="410A660A" w14:textId="77777777" w:rsidR="00BE50A2" w:rsidRPr="00E05944" w:rsidRDefault="00BE50A2" w:rsidP="00BE50A2">
      <w:pPr>
        <w:rPr>
          <w:rFonts w:ascii="Times New Roman" w:hAnsi="Times New Roman" w:cs="Times New Roman"/>
        </w:rPr>
      </w:pPr>
    </w:p>
    <w:p w14:paraId="46F96F0A"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After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users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log</w:t>
      </w:r>
      <w:proofErr w:type="spellEnd"/>
      <w:r w:rsidRPr="00E05944">
        <w:rPr>
          <w:rFonts w:ascii="Times New Roman" w:hAnsi="Times New Roman" w:cs="Times New Roman"/>
          <w:lang w:val="tr-TR"/>
        </w:rPr>
        <w:t xml:space="preserve"> in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system</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make</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reservation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from</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restaurant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choose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time </w:t>
      </w:r>
      <w:proofErr w:type="spellStart"/>
      <w:r w:rsidRPr="00E05944">
        <w:rPr>
          <w:rFonts w:ascii="Times New Roman" w:hAnsi="Times New Roman" w:cs="Times New Roman"/>
          <w:lang w:val="tr-TR"/>
        </w:rPr>
        <w:t>and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food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If</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think</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reach</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meal time,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delay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meal time. </w:t>
      </w:r>
    </w:p>
    <w:p w14:paraId="6A25B191" w14:textId="77777777" w:rsidR="00BE50A2" w:rsidRPr="00E05944" w:rsidRDefault="00BE50A2" w:rsidP="00BE50A2">
      <w:pPr>
        <w:rPr>
          <w:rFonts w:ascii="Times New Roman" w:hAnsi="Times New Roman" w:cs="Times New Roman"/>
          <w:lang w:val="tr-TR"/>
        </w:rPr>
      </w:pPr>
    </w:p>
    <w:p w14:paraId="4319E6D6"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With</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application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made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make</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reservation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from</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restaurant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you</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access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restaurant's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menu</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by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scanning</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qr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code</w:t>
      </w:r>
      <w:proofErr w:type="spellEnd"/>
      <w:r w:rsidRPr="00E05944">
        <w:rPr>
          <w:rFonts w:ascii="Times New Roman" w:hAnsi="Times New Roman" w:cs="Times New Roman"/>
          <w:lang w:val="tr-TR"/>
        </w:rPr>
        <w:t>.</w:t>
      </w:r>
    </w:p>
    <w:p w14:paraId="53B96D71"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In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order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for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them</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make</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reservation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should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select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empty</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table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and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food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eat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should</w:t>
      </w:r>
      <w:proofErr w:type="spellEnd"/>
      <w:r w:rsidRPr="00E05944">
        <w:rPr>
          <w:rFonts w:ascii="Times New Roman" w:hAnsi="Times New Roman" w:cs="Times New Roman"/>
          <w:lang w:val="tr-TR"/>
        </w:rPr>
        <w:t xml:space="preserve"> be in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restaurant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If</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these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conditions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are</w:t>
      </w:r>
      <w:proofErr w:type="spellEnd"/>
      <w:r w:rsidRPr="00E05944">
        <w:rPr>
          <w:rFonts w:ascii="Times New Roman" w:hAnsi="Times New Roman" w:cs="Times New Roman"/>
          <w:lang w:val="tr-TR"/>
        </w:rPr>
        <w:t xml:space="preserve"> met,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make</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reservation</w:t>
      </w:r>
      <w:proofErr w:type="spellEnd"/>
      <w:r w:rsidRPr="00E05944">
        <w:rPr>
          <w:rFonts w:ascii="Times New Roman" w:hAnsi="Times New Roman" w:cs="Times New Roman"/>
          <w:lang w:val="tr-TR"/>
        </w:rPr>
        <w:t>.</w:t>
      </w:r>
    </w:p>
    <w:p w14:paraId="0BA86FC1" w14:textId="77777777" w:rsidR="00BE50A2" w:rsidRPr="00E05944" w:rsidRDefault="00BE50A2" w:rsidP="00BE50A2">
      <w:pPr>
        <w:rPr>
          <w:rFonts w:ascii="Times New Roman" w:hAnsi="Times New Roman" w:cs="Times New Roman"/>
          <w:lang w:val="tr-TR"/>
        </w:rPr>
      </w:pPr>
    </w:p>
    <w:p w14:paraId="57D40193" w14:textId="77777777" w:rsidR="00BE50A2" w:rsidRPr="00E05944" w:rsidRDefault="00BE50A2" w:rsidP="00BE50A2">
      <w:pPr>
        <w:pStyle w:val="Heading3"/>
        <w:shd w:val="clear" w:color="auto" w:fill="FFFFFF"/>
        <w:spacing w:before="360" w:after="240"/>
        <w:rPr>
          <w:rFonts w:ascii="Times New Roman" w:hAnsi="Times New Roman" w:cs="Times New Roman"/>
          <w:color w:val="24292E"/>
          <w:sz w:val="30"/>
          <w:szCs w:val="30"/>
        </w:rPr>
      </w:pPr>
      <w:r w:rsidRPr="00E05944">
        <w:rPr>
          <w:rFonts w:ascii="Times New Roman" w:hAnsi="Times New Roman" w:cs="Times New Roman"/>
          <w:color w:val="24292E"/>
          <w:sz w:val="30"/>
          <w:szCs w:val="30"/>
        </w:rPr>
        <w:lastRenderedPageBreak/>
        <w:t>2.2.</w:t>
      </w:r>
      <w:r w:rsidRPr="00E05944">
        <w:rPr>
          <w:rFonts w:ascii="Times New Roman" w:hAnsi="Times New Roman" w:cs="Times New Roman"/>
          <w:color w:val="24292E"/>
          <w:sz w:val="30"/>
          <w:szCs w:val="30"/>
          <w:lang w:val="tr-TR"/>
        </w:rPr>
        <w:t>4</w:t>
      </w:r>
      <w:r w:rsidRPr="00E05944">
        <w:rPr>
          <w:rFonts w:ascii="Times New Roman" w:hAnsi="Times New Roman" w:cs="Times New Roman"/>
          <w:color w:val="24292E"/>
          <w:sz w:val="30"/>
          <w:szCs w:val="30"/>
        </w:rPr>
        <w:t xml:space="preserve">  Cancel Reservation</w:t>
      </w:r>
    </w:p>
    <w:p w14:paraId="7B4D42A9" w14:textId="77777777" w:rsidR="00BE50A2" w:rsidRPr="00E05944" w:rsidRDefault="00BE50A2" w:rsidP="00BE50A2">
      <w:pPr>
        <w:rPr>
          <w:rFonts w:ascii="Times New Roman" w:hAnsi="Times New Roman" w:cs="Times New Roman"/>
        </w:rPr>
      </w:pPr>
    </w:p>
    <w:p w14:paraId="5E033A90"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If</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users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want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cancel</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reservation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must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cancel</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reservations</w:t>
      </w:r>
      <w:proofErr w:type="spellEnd"/>
      <w:r w:rsidRPr="00E05944">
        <w:rPr>
          <w:rFonts w:ascii="Times New Roman" w:hAnsi="Times New Roman" w:cs="Times New Roman"/>
          <w:lang w:val="tr-TR"/>
        </w:rPr>
        <w:t xml:space="preserve"> at </w:t>
      </w:r>
      <w:proofErr w:type="spellStart"/>
      <w:r w:rsidRPr="00E05944">
        <w:rPr>
          <w:rFonts w:ascii="Times New Roman" w:hAnsi="Times New Roman" w:cs="Times New Roman"/>
          <w:lang w:val="tr-TR"/>
        </w:rPr>
        <w:t>least</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half</w:t>
      </w:r>
      <w:proofErr w:type="spellEnd"/>
      <w:r w:rsidRPr="00E05944">
        <w:rPr>
          <w:rFonts w:ascii="Times New Roman" w:hAnsi="Times New Roman" w:cs="Times New Roman"/>
          <w:lang w:val="tr-TR"/>
        </w:rPr>
        <w:t xml:space="preserve"> an </w:t>
      </w:r>
      <w:proofErr w:type="spellStart"/>
      <w:r w:rsidRPr="00E05944">
        <w:rPr>
          <w:rFonts w:ascii="Times New Roman" w:hAnsi="Times New Roman" w:cs="Times New Roman"/>
          <w:lang w:val="tr-TR"/>
        </w:rPr>
        <w:t>hour</w:t>
      </w:r>
      <w:proofErr w:type="spellEnd"/>
      <w:r w:rsidRPr="00E05944">
        <w:rPr>
          <w:rFonts w:ascii="Times New Roman" w:hAnsi="Times New Roman" w:cs="Times New Roman"/>
          <w:lang w:val="tr-TR"/>
        </w:rPr>
        <w:t xml:space="preserve"> in </w:t>
      </w:r>
      <w:proofErr w:type="spellStart"/>
      <w:r w:rsidRPr="00E05944">
        <w:rPr>
          <w:rFonts w:ascii="Times New Roman" w:hAnsi="Times New Roman" w:cs="Times New Roman"/>
          <w:lang w:val="tr-TR"/>
        </w:rPr>
        <w:t>advance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otherwise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no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refund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will</w:t>
      </w:r>
      <w:proofErr w:type="spellEnd"/>
      <w:r w:rsidRPr="00E05944">
        <w:rPr>
          <w:rFonts w:ascii="Times New Roman" w:hAnsi="Times New Roman" w:cs="Times New Roman"/>
          <w:lang w:val="tr-TR"/>
        </w:rPr>
        <w:t xml:space="preserve"> be </w:t>
      </w:r>
      <w:proofErr w:type="spellStart"/>
      <w:r w:rsidRPr="00E05944">
        <w:rPr>
          <w:rFonts w:ascii="Times New Roman" w:hAnsi="Times New Roman" w:cs="Times New Roman"/>
          <w:lang w:val="tr-TR"/>
        </w:rPr>
        <w:t>made</w:t>
      </w:r>
      <w:proofErr w:type="spellEnd"/>
      <w:r w:rsidRPr="00E05944">
        <w:rPr>
          <w:rFonts w:ascii="Times New Roman" w:hAnsi="Times New Roman" w:cs="Times New Roman"/>
          <w:lang w:val="tr-TR"/>
        </w:rPr>
        <w:t>.</w:t>
      </w:r>
    </w:p>
    <w:p w14:paraId="3CEA992E" w14:textId="77777777" w:rsidR="00BE50A2" w:rsidRPr="00E05944" w:rsidRDefault="00BE50A2" w:rsidP="00BE50A2">
      <w:pPr>
        <w:rPr>
          <w:rFonts w:ascii="Times New Roman" w:hAnsi="Times New Roman" w:cs="Times New Roman"/>
          <w:lang w:val="tr-TR"/>
        </w:rPr>
      </w:pPr>
    </w:p>
    <w:p w14:paraId="0F033EA6"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Users</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easily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cancel</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their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reservations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from</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menu</w:t>
      </w:r>
      <w:proofErr w:type="spellEnd"/>
      <w:r w:rsidRPr="00E05944">
        <w:rPr>
          <w:rFonts w:ascii="Times New Roman" w:hAnsi="Times New Roman" w:cs="Times New Roman"/>
          <w:lang w:val="tr-TR"/>
        </w:rPr>
        <w:t xml:space="preserve"> in </w:t>
      </w:r>
      <w:proofErr w:type="spellStart"/>
      <w:r w:rsidRPr="00E05944">
        <w:rPr>
          <w:rFonts w:ascii="Times New Roman" w:hAnsi="Times New Roman" w:cs="Times New Roman"/>
          <w:lang w:val="tr-TR"/>
        </w:rPr>
        <w:t>our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application</w:t>
      </w:r>
      <w:proofErr w:type="spellEnd"/>
      <w:r w:rsidRPr="00E05944">
        <w:rPr>
          <w:rFonts w:ascii="Times New Roman" w:hAnsi="Times New Roman" w:cs="Times New Roman"/>
          <w:lang w:val="tr-TR"/>
        </w:rPr>
        <w:t>.</w:t>
      </w:r>
    </w:p>
    <w:p w14:paraId="0A871DFB" w14:textId="77777777" w:rsidR="00BE50A2" w:rsidRPr="00E05944" w:rsidRDefault="00BE50A2" w:rsidP="00BE50A2">
      <w:pPr>
        <w:rPr>
          <w:rFonts w:ascii="Times New Roman" w:hAnsi="Times New Roman" w:cs="Times New Roman"/>
          <w:lang w:val="tr-TR"/>
        </w:rPr>
      </w:pPr>
    </w:p>
    <w:p w14:paraId="7C95D815" w14:textId="77777777" w:rsidR="00BE50A2" w:rsidRPr="00E05944" w:rsidRDefault="00BE50A2" w:rsidP="00BE50A2">
      <w:pPr>
        <w:rPr>
          <w:rFonts w:ascii="Times New Roman" w:hAnsi="Times New Roman" w:cs="Times New Roman"/>
          <w:lang w:val="tr-TR"/>
        </w:rPr>
      </w:pPr>
    </w:p>
    <w:p w14:paraId="1B8F9CC9" w14:textId="77777777" w:rsidR="00BE50A2" w:rsidRPr="00E05944" w:rsidRDefault="00BE50A2" w:rsidP="00BE50A2">
      <w:pPr>
        <w:pStyle w:val="Heading3"/>
        <w:shd w:val="clear" w:color="auto" w:fill="FFFFFF"/>
        <w:spacing w:before="360" w:after="240"/>
        <w:rPr>
          <w:rFonts w:ascii="Times New Roman" w:hAnsi="Times New Roman" w:cs="Times New Roman"/>
          <w:color w:val="24292E"/>
          <w:sz w:val="30"/>
          <w:szCs w:val="30"/>
        </w:rPr>
      </w:pPr>
      <w:r w:rsidRPr="00E05944">
        <w:rPr>
          <w:rFonts w:ascii="Times New Roman" w:hAnsi="Times New Roman" w:cs="Times New Roman"/>
          <w:color w:val="24292E"/>
          <w:sz w:val="30"/>
          <w:szCs w:val="30"/>
        </w:rPr>
        <w:t>2.2.</w:t>
      </w:r>
      <w:r w:rsidRPr="00E05944">
        <w:rPr>
          <w:rFonts w:ascii="Times New Roman" w:hAnsi="Times New Roman" w:cs="Times New Roman"/>
          <w:color w:val="24292E"/>
          <w:sz w:val="30"/>
          <w:szCs w:val="30"/>
          <w:lang w:val="tr-TR"/>
        </w:rPr>
        <w:t>5</w:t>
      </w:r>
      <w:r w:rsidRPr="00E05944">
        <w:rPr>
          <w:rFonts w:ascii="Times New Roman" w:hAnsi="Times New Roman" w:cs="Times New Roman"/>
          <w:color w:val="24292E"/>
          <w:sz w:val="30"/>
          <w:szCs w:val="30"/>
        </w:rPr>
        <w:t xml:space="preserve"> Admin Add, Delete, Update Library</w:t>
      </w:r>
    </w:p>
    <w:p w14:paraId="6F7E87EF" w14:textId="77777777" w:rsidR="00BE50A2" w:rsidRPr="00E05944" w:rsidRDefault="00BE50A2" w:rsidP="00BE50A2">
      <w:pPr>
        <w:rPr>
          <w:rFonts w:ascii="Times New Roman" w:hAnsi="Times New Roman" w:cs="Times New Roman"/>
          <w:lang w:val="tr-TR"/>
        </w:rPr>
      </w:pP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admin</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user</w:t>
      </w:r>
      <w:proofErr w:type="spellEnd"/>
      <w:r w:rsidRPr="00E05944">
        <w:rPr>
          <w:rFonts w:ascii="Times New Roman" w:hAnsi="Times New Roman" w:cs="Times New Roman"/>
          <w:lang w:val="tr-TR"/>
        </w:rPr>
        <w:t xml:space="preserve"> has </w:t>
      </w:r>
      <w:proofErr w:type="spellStart"/>
      <w:r w:rsidRPr="00E05944">
        <w:rPr>
          <w:rFonts w:ascii="Times New Roman" w:hAnsi="Times New Roman" w:cs="Times New Roman"/>
          <w:lang w:val="tr-TR"/>
        </w:rPr>
        <w:t>the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authority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to</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add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and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delete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users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and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add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and</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delete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restaurants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It</w:t>
      </w:r>
      <w:proofErr w:type="spellEnd"/>
      <w:r w:rsidRPr="00E05944">
        <w:rPr>
          <w:rFonts w:ascii="Times New Roman" w:hAnsi="Times New Roman" w:cs="Times New Roman"/>
          <w:lang w:val="tr-TR"/>
        </w:rPr>
        <w:t xml:space="preserve"> can </w:t>
      </w:r>
      <w:proofErr w:type="spellStart"/>
      <w:r w:rsidRPr="00E05944">
        <w:rPr>
          <w:rFonts w:ascii="Times New Roman" w:hAnsi="Times New Roman" w:cs="Times New Roman"/>
          <w:lang w:val="tr-TR"/>
        </w:rPr>
        <w:t>use</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this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authority</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when</w:t>
      </w:r>
      <w:proofErr w:type="spellEnd"/>
      <w:r w:rsidRPr="00E05944">
        <w:rPr>
          <w:rFonts w:ascii="Times New Roman" w:hAnsi="Times New Roman" w:cs="Times New Roman"/>
          <w:lang w:val="tr-TR"/>
        </w:rPr>
        <w:t xml:space="preserve"> a </w:t>
      </w:r>
      <w:proofErr w:type="spellStart"/>
      <w:r w:rsidRPr="00E05944">
        <w:rPr>
          <w:rFonts w:ascii="Times New Roman" w:hAnsi="Times New Roman" w:cs="Times New Roman"/>
          <w:lang w:val="tr-TR"/>
        </w:rPr>
        <w:t>member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complains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or</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acts</w:t>
      </w:r>
      <w:proofErr w:type="spellEnd"/>
      <w:r w:rsidRPr="00E05944">
        <w:rPr>
          <w:rFonts w:ascii="Times New Roman" w:hAnsi="Times New Roman" w:cs="Times New Roman"/>
          <w:lang w:val="tr-TR"/>
        </w:rPr>
        <w:t xml:space="preserve"> </w:t>
      </w:r>
      <w:proofErr w:type="spellStart"/>
      <w:r w:rsidRPr="00E05944">
        <w:rPr>
          <w:rFonts w:ascii="Times New Roman" w:hAnsi="Times New Roman" w:cs="Times New Roman"/>
          <w:lang w:val="tr-TR"/>
        </w:rPr>
        <w:t>improperly</w:t>
      </w:r>
      <w:proofErr w:type="spellEnd"/>
      <w:r w:rsidRPr="00E05944">
        <w:rPr>
          <w:rFonts w:ascii="Times New Roman" w:hAnsi="Times New Roman" w:cs="Times New Roman"/>
          <w:lang w:val="tr-TR"/>
        </w:rPr>
        <w:t>.</w:t>
      </w:r>
    </w:p>
    <w:p w14:paraId="23AAD028" w14:textId="6B005DA5" w:rsidR="00BE50A2" w:rsidRPr="00E05944" w:rsidRDefault="00BE50A2" w:rsidP="00BE50A2">
      <w:pPr>
        <w:autoSpaceDE w:val="0"/>
        <w:autoSpaceDN w:val="0"/>
        <w:adjustRightInd w:val="0"/>
        <w:spacing w:after="160" w:line="259" w:lineRule="auto"/>
        <w:ind w:right="-766"/>
        <w:rPr>
          <w:rFonts w:ascii="Times New Roman" w:hAnsi="Times New Roman" w:cs="Times New Roman"/>
          <w:lang w:val="en-US"/>
        </w:rPr>
      </w:pPr>
    </w:p>
    <w:p w14:paraId="08156CB5" w14:textId="38F80AE2" w:rsidR="00BE50A2" w:rsidRPr="00E05944" w:rsidRDefault="00BE50A2" w:rsidP="00BE50A2">
      <w:pPr>
        <w:autoSpaceDE w:val="0"/>
        <w:autoSpaceDN w:val="0"/>
        <w:adjustRightInd w:val="0"/>
        <w:spacing w:after="160" w:line="259" w:lineRule="auto"/>
        <w:ind w:right="-766"/>
        <w:rPr>
          <w:rFonts w:ascii="Times New Roman" w:hAnsi="Times New Roman" w:cs="Times New Roman"/>
          <w:lang w:val="en-US"/>
        </w:rPr>
      </w:pPr>
    </w:p>
    <w:p w14:paraId="1EC6639C" w14:textId="3BE8138A" w:rsidR="00BE50A2" w:rsidRPr="00E05944" w:rsidRDefault="00BE50A2" w:rsidP="00BE50A2">
      <w:pPr>
        <w:autoSpaceDE w:val="0"/>
        <w:autoSpaceDN w:val="0"/>
        <w:adjustRightInd w:val="0"/>
        <w:spacing w:after="160" w:line="259" w:lineRule="auto"/>
        <w:ind w:right="-766"/>
        <w:rPr>
          <w:rFonts w:ascii="Times New Roman" w:hAnsi="Times New Roman" w:cs="Times New Roman"/>
          <w:lang w:val="en-US"/>
        </w:rPr>
      </w:pPr>
    </w:p>
    <w:p w14:paraId="514273FE" w14:textId="7D68AF76" w:rsidR="00BE50A2" w:rsidRPr="00E05944" w:rsidRDefault="00BE50A2" w:rsidP="00BE50A2">
      <w:pPr>
        <w:autoSpaceDE w:val="0"/>
        <w:autoSpaceDN w:val="0"/>
        <w:adjustRightInd w:val="0"/>
        <w:spacing w:after="160" w:line="259" w:lineRule="auto"/>
        <w:ind w:right="-766"/>
        <w:rPr>
          <w:rFonts w:ascii="Times New Roman" w:hAnsi="Times New Roman" w:cs="Times New Roman"/>
          <w:lang w:val="en-US"/>
        </w:rPr>
      </w:pPr>
    </w:p>
    <w:p w14:paraId="34203A0E" w14:textId="77777777" w:rsidR="00BE50A2" w:rsidRPr="00E05944" w:rsidRDefault="00BE50A2" w:rsidP="00BE50A2">
      <w:pPr>
        <w:autoSpaceDE w:val="0"/>
        <w:autoSpaceDN w:val="0"/>
        <w:adjustRightInd w:val="0"/>
        <w:spacing w:after="160" w:line="259" w:lineRule="auto"/>
        <w:ind w:right="-766"/>
        <w:rPr>
          <w:rFonts w:ascii="Times New Roman" w:hAnsi="Times New Roman" w:cs="Times New Roman"/>
          <w:lang w:val="en-US"/>
        </w:rPr>
      </w:pPr>
    </w:p>
    <w:p w14:paraId="727671C9" w14:textId="77777777" w:rsidR="00BE50A2" w:rsidRPr="00E05944" w:rsidRDefault="00BE50A2" w:rsidP="00BE50A2">
      <w:pPr>
        <w:numPr>
          <w:ilvl w:val="1"/>
          <w:numId w:val="3"/>
        </w:numPr>
        <w:autoSpaceDE w:val="0"/>
        <w:autoSpaceDN w:val="0"/>
        <w:adjustRightInd w:val="0"/>
        <w:spacing w:after="160" w:line="259" w:lineRule="auto"/>
        <w:ind w:left="360" w:right="-766"/>
        <w:rPr>
          <w:rFonts w:ascii="Times New Roman" w:hAnsi="Times New Roman" w:cs="Times New Roman"/>
          <w:b/>
          <w:bCs/>
          <w:lang w:val="en-US"/>
        </w:rPr>
      </w:pPr>
      <w:r w:rsidRPr="00E05944">
        <w:rPr>
          <w:rFonts w:ascii="Times New Roman" w:hAnsi="Times New Roman" w:cs="Times New Roman"/>
          <w:b/>
          <w:bCs/>
          <w:lang w:val="en-US"/>
        </w:rPr>
        <w:t>1.3</w:t>
      </w:r>
      <w:r w:rsidRPr="00E05944">
        <w:rPr>
          <w:rFonts w:ascii="Times New Roman" w:hAnsi="Times New Roman" w:cs="Times New Roman"/>
          <w:b/>
          <w:bCs/>
          <w:lang w:val="en-US"/>
        </w:rPr>
        <w:tab/>
        <w:t>Glossary</w:t>
      </w:r>
    </w:p>
    <w:tbl>
      <w:tblPr>
        <w:tblW w:w="0" w:type="auto"/>
        <w:tblInd w:w="-113"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773"/>
        <w:gridCol w:w="4773"/>
      </w:tblGrid>
      <w:tr w:rsidR="00BE50A2" w:rsidRPr="00E05944" w14:paraId="6AB3B529" w14:textId="77777777">
        <w:tblPrEx>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44F82375"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SDD</w:t>
            </w:r>
          </w:p>
        </w:tc>
        <w:tc>
          <w:tcPr>
            <w:tcW w:w="4773" w:type="dxa"/>
            <w:tcBorders>
              <w:top w:val="single" w:sz="4" w:space="0" w:color="BFBFBF"/>
              <w:left w:val="single" w:sz="4" w:space="0" w:color="BFBFBF"/>
              <w:bottom w:val="single" w:sz="4" w:space="0" w:color="BFBFBF"/>
            </w:tcBorders>
            <w:tcMar>
              <w:top w:w="100" w:type="nil"/>
              <w:right w:w="100" w:type="nil"/>
            </w:tcMar>
          </w:tcPr>
          <w:p w14:paraId="7E7507A8"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Software Design Description</w:t>
            </w:r>
          </w:p>
        </w:tc>
      </w:tr>
      <w:tr w:rsidR="00BE50A2" w:rsidRPr="00E05944" w14:paraId="5266B03D" w14:textId="77777777">
        <w:tblPrEx>
          <w:tblBorders>
            <w:top w:val="none" w:sz="0" w:space="0" w:color="auto"/>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0B39CCED"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SRS</w:t>
            </w:r>
          </w:p>
        </w:tc>
        <w:tc>
          <w:tcPr>
            <w:tcW w:w="4773" w:type="dxa"/>
            <w:tcBorders>
              <w:top w:val="single" w:sz="4" w:space="0" w:color="BFBFBF"/>
              <w:left w:val="single" w:sz="4" w:space="0" w:color="BFBFBF"/>
              <w:bottom w:val="single" w:sz="4" w:space="0" w:color="BFBFBF"/>
            </w:tcBorders>
            <w:tcMar>
              <w:top w:w="100" w:type="nil"/>
              <w:right w:w="100" w:type="nil"/>
            </w:tcMar>
          </w:tcPr>
          <w:p w14:paraId="43774A35"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Software Requirements Specification</w:t>
            </w:r>
          </w:p>
        </w:tc>
      </w:tr>
      <w:tr w:rsidR="00BE50A2" w:rsidRPr="00E05944" w14:paraId="7EB68595" w14:textId="77777777">
        <w:tblPrEx>
          <w:tblBorders>
            <w:top w:val="none" w:sz="0" w:space="0" w:color="auto"/>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4883FDF5"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Customers</w:t>
            </w:r>
          </w:p>
        </w:tc>
        <w:tc>
          <w:tcPr>
            <w:tcW w:w="4773" w:type="dxa"/>
            <w:tcBorders>
              <w:top w:val="single" w:sz="4" w:space="0" w:color="BFBFBF"/>
              <w:left w:val="single" w:sz="4" w:space="0" w:color="BFBFBF"/>
              <w:bottom w:val="single" w:sz="4" w:space="0" w:color="BFBFBF"/>
            </w:tcBorders>
            <w:tcMar>
              <w:top w:w="100" w:type="nil"/>
              <w:right w:w="100" w:type="nil"/>
            </w:tcMar>
          </w:tcPr>
          <w:p w14:paraId="0AB28C21"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Customers who want to eat something</w:t>
            </w:r>
          </w:p>
        </w:tc>
      </w:tr>
      <w:tr w:rsidR="00BE50A2" w:rsidRPr="00E05944" w14:paraId="635FD5F2" w14:textId="77777777">
        <w:tblPrEx>
          <w:tblBorders>
            <w:top w:val="none" w:sz="0" w:space="0" w:color="auto"/>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3B2F9CCA"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Admin</w:t>
            </w:r>
          </w:p>
        </w:tc>
        <w:tc>
          <w:tcPr>
            <w:tcW w:w="4773" w:type="dxa"/>
            <w:tcBorders>
              <w:top w:val="single" w:sz="4" w:space="0" w:color="BFBFBF"/>
              <w:left w:val="single" w:sz="4" w:space="0" w:color="BFBFBF"/>
              <w:bottom w:val="single" w:sz="4" w:space="0" w:color="BFBFBF"/>
            </w:tcBorders>
            <w:tcMar>
              <w:top w:w="100" w:type="nil"/>
              <w:right w:w="100" w:type="nil"/>
            </w:tcMar>
          </w:tcPr>
          <w:p w14:paraId="2C9ECE5F"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Admin who confirming orders</w:t>
            </w:r>
          </w:p>
        </w:tc>
      </w:tr>
      <w:tr w:rsidR="00BE50A2" w:rsidRPr="00E05944" w14:paraId="63BF7CE1" w14:textId="77777777">
        <w:tblPrEx>
          <w:tblBorders>
            <w:top w:val="none" w:sz="0" w:space="0" w:color="auto"/>
            <w:bottom w:val="single" w:sz="4" w:space="0" w:color="BFBFBF"/>
          </w:tblBorders>
          <w:tblCellMar>
            <w:top w:w="0" w:type="dxa"/>
            <w:bottom w:w="0" w:type="dxa"/>
          </w:tblCellMar>
        </w:tblPrEx>
        <w:tc>
          <w:tcPr>
            <w:tcW w:w="4773" w:type="dxa"/>
            <w:tcBorders>
              <w:top w:val="single" w:sz="4" w:space="0" w:color="BFBFBF"/>
              <w:bottom w:val="single" w:sz="4" w:space="0" w:color="BFBFBF"/>
              <w:right w:val="single" w:sz="4" w:space="0" w:color="BFBFBF"/>
            </w:tcBorders>
            <w:tcMar>
              <w:top w:w="100" w:type="nil"/>
              <w:right w:w="100" w:type="nil"/>
            </w:tcMar>
          </w:tcPr>
          <w:p w14:paraId="6E9F9108"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QR</w:t>
            </w:r>
          </w:p>
        </w:tc>
        <w:tc>
          <w:tcPr>
            <w:tcW w:w="4773" w:type="dxa"/>
            <w:tcBorders>
              <w:top w:val="single" w:sz="4" w:space="0" w:color="BFBFBF"/>
              <w:left w:val="single" w:sz="4" w:space="0" w:color="BFBFBF"/>
              <w:bottom w:val="single" w:sz="4" w:space="0" w:color="BFBFBF"/>
            </w:tcBorders>
            <w:tcMar>
              <w:top w:w="100" w:type="nil"/>
              <w:right w:w="100" w:type="nil"/>
            </w:tcMar>
          </w:tcPr>
          <w:p w14:paraId="7A8BE43A" w14:textId="77777777" w:rsidR="00BE50A2" w:rsidRPr="00E05944" w:rsidRDefault="00BE50A2">
            <w:pPr>
              <w:autoSpaceDE w:val="0"/>
              <w:autoSpaceDN w:val="0"/>
              <w:adjustRightInd w:val="0"/>
              <w:ind w:right="-766"/>
              <w:rPr>
                <w:rFonts w:ascii="Times New Roman" w:hAnsi="Times New Roman" w:cs="Times New Roman"/>
                <w:lang w:val="en-US"/>
              </w:rPr>
            </w:pPr>
            <w:r w:rsidRPr="00E05944">
              <w:rPr>
                <w:rFonts w:ascii="Times New Roman" w:hAnsi="Times New Roman" w:cs="Times New Roman"/>
                <w:lang w:val="en-US"/>
              </w:rPr>
              <w:t>QR code for to look menu</w:t>
            </w:r>
          </w:p>
        </w:tc>
      </w:tr>
    </w:tbl>
    <w:p w14:paraId="4426AEA9" w14:textId="77777777" w:rsidR="00BE50A2" w:rsidRPr="00E05944" w:rsidRDefault="00BE50A2" w:rsidP="00BE50A2">
      <w:pPr>
        <w:autoSpaceDE w:val="0"/>
        <w:autoSpaceDN w:val="0"/>
        <w:adjustRightInd w:val="0"/>
        <w:spacing w:after="160" w:line="259" w:lineRule="auto"/>
        <w:ind w:left="360" w:right="-766"/>
        <w:rPr>
          <w:rFonts w:ascii="Times New Roman" w:hAnsi="Times New Roman" w:cs="Times New Roman"/>
          <w:lang w:val="en-US"/>
        </w:rPr>
      </w:pPr>
    </w:p>
    <w:p w14:paraId="1B076AF4" w14:textId="77777777" w:rsidR="00BE50A2" w:rsidRPr="00E05944" w:rsidRDefault="00BE50A2" w:rsidP="00BE50A2">
      <w:pPr>
        <w:numPr>
          <w:ilvl w:val="1"/>
          <w:numId w:val="4"/>
        </w:numPr>
        <w:autoSpaceDE w:val="0"/>
        <w:autoSpaceDN w:val="0"/>
        <w:adjustRightInd w:val="0"/>
        <w:spacing w:after="160" w:line="259" w:lineRule="auto"/>
        <w:ind w:left="360" w:right="-766"/>
        <w:rPr>
          <w:rFonts w:ascii="Times New Roman" w:hAnsi="Times New Roman" w:cs="Times New Roman"/>
          <w:b/>
          <w:bCs/>
          <w:lang w:val="en-US"/>
        </w:rPr>
      </w:pPr>
      <w:r w:rsidRPr="00E05944">
        <w:rPr>
          <w:rFonts w:ascii="Times New Roman" w:hAnsi="Times New Roman" w:cs="Times New Roman"/>
          <w:b/>
          <w:bCs/>
          <w:lang w:val="en-US"/>
        </w:rPr>
        <w:t>1.4</w:t>
      </w:r>
      <w:r w:rsidRPr="00E05944">
        <w:rPr>
          <w:rFonts w:ascii="Times New Roman" w:hAnsi="Times New Roman" w:cs="Times New Roman"/>
          <w:b/>
          <w:bCs/>
          <w:lang w:val="en-US"/>
        </w:rPr>
        <w:tab/>
        <w:t>Overview of Document</w:t>
      </w:r>
    </w:p>
    <w:p w14:paraId="069ED927" w14:textId="77777777" w:rsidR="00BE50A2" w:rsidRPr="00E05944" w:rsidRDefault="00BE50A2" w:rsidP="00BE50A2">
      <w:pPr>
        <w:autoSpaceDE w:val="0"/>
        <w:autoSpaceDN w:val="0"/>
        <w:adjustRightInd w:val="0"/>
        <w:spacing w:after="160" w:line="259" w:lineRule="auto"/>
        <w:ind w:left="360" w:right="-766"/>
        <w:rPr>
          <w:rFonts w:ascii="Times New Roman" w:hAnsi="Times New Roman" w:cs="Times New Roman"/>
          <w:lang w:val="en-US"/>
        </w:rPr>
      </w:pPr>
      <w:r w:rsidRPr="00E05944">
        <w:rPr>
          <w:rFonts w:ascii="Times New Roman" w:hAnsi="Times New Roman" w:cs="Times New Roman"/>
          <w:lang w:val="en-US"/>
        </w:rPr>
        <w:t>The remaining chapters and their contents are listed below. The remaining segments is the architectural design which explains the development phase and follows as necessary software and hardware architectures and interfaces.</w:t>
      </w:r>
    </w:p>
    <w:p w14:paraId="16FD5DB9" w14:textId="77777777" w:rsidR="00BE50A2" w:rsidRPr="00E05944" w:rsidRDefault="00BE50A2" w:rsidP="00E47E53">
      <w:pPr>
        <w:shd w:val="clear" w:color="auto" w:fill="FFFFFF"/>
        <w:spacing w:before="360" w:after="240"/>
        <w:outlineLvl w:val="0"/>
        <w:rPr>
          <w:rFonts w:ascii="Times New Roman" w:eastAsia="Times New Roman" w:hAnsi="Times New Roman" w:cs="Times New Roman"/>
          <w:b/>
          <w:bCs/>
          <w:color w:val="24292E"/>
          <w:kern w:val="36"/>
          <w:sz w:val="48"/>
          <w:szCs w:val="48"/>
        </w:rPr>
      </w:pPr>
    </w:p>
    <w:sectPr w:rsidR="00BE50A2" w:rsidRPr="00E05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3B"/>
    <w:rsid w:val="001760AE"/>
    <w:rsid w:val="00425C3B"/>
    <w:rsid w:val="005D5AEA"/>
    <w:rsid w:val="00657B83"/>
    <w:rsid w:val="008F0EB6"/>
    <w:rsid w:val="00944248"/>
    <w:rsid w:val="009930A3"/>
    <w:rsid w:val="00B418E4"/>
    <w:rsid w:val="00BD5B8D"/>
    <w:rsid w:val="00BE50A2"/>
    <w:rsid w:val="00DF005F"/>
    <w:rsid w:val="00E05944"/>
    <w:rsid w:val="00E47E5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605224A"/>
  <w15:chartTrackingRefBased/>
  <w15:docId w15:val="{61C7D389-162E-4E46-A9F3-A6C00444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E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47E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7E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7E5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47E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50928">
      <w:bodyDiv w:val="1"/>
      <w:marLeft w:val="0"/>
      <w:marRight w:val="0"/>
      <w:marTop w:val="0"/>
      <w:marBottom w:val="0"/>
      <w:divBdr>
        <w:top w:val="none" w:sz="0" w:space="0" w:color="auto"/>
        <w:left w:val="none" w:sz="0" w:space="0" w:color="auto"/>
        <w:bottom w:val="none" w:sz="0" w:space="0" w:color="auto"/>
        <w:right w:val="none" w:sz="0" w:space="0" w:color="auto"/>
      </w:divBdr>
    </w:div>
    <w:div w:id="687218411">
      <w:bodyDiv w:val="1"/>
      <w:marLeft w:val="0"/>
      <w:marRight w:val="0"/>
      <w:marTop w:val="0"/>
      <w:marBottom w:val="0"/>
      <w:divBdr>
        <w:top w:val="none" w:sz="0" w:space="0" w:color="auto"/>
        <w:left w:val="none" w:sz="0" w:space="0" w:color="auto"/>
        <w:bottom w:val="none" w:sz="0" w:space="0" w:color="auto"/>
        <w:right w:val="none" w:sz="0" w:space="0" w:color="auto"/>
      </w:divBdr>
    </w:div>
    <w:div w:id="913126356">
      <w:bodyDiv w:val="1"/>
      <w:marLeft w:val="0"/>
      <w:marRight w:val="0"/>
      <w:marTop w:val="0"/>
      <w:marBottom w:val="0"/>
      <w:divBdr>
        <w:top w:val="none" w:sz="0" w:space="0" w:color="auto"/>
        <w:left w:val="none" w:sz="0" w:space="0" w:color="auto"/>
        <w:bottom w:val="none" w:sz="0" w:space="0" w:color="auto"/>
        <w:right w:val="none" w:sz="0" w:space="0" w:color="auto"/>
      </w:divBdr>
    </w:div>
    <w:div w:id="1248224530">
      <w:bodyDiv w:val="1"/>
      <w:marLeft w:val="0"/>
      <w:marRight w:val="0"/>
      <w:marTop w:val="0"/>
      <w:marBottom w:val="0"/>
      <w:divBdr>
        <w:top w:val="none" w:sz="0" w:space="0" w:color="auto"/>
        <w:left w:val="none" w:sz="0" w:space="0" w:color="auto"/>
        <w:bottom w:val="none" w:sz="0" w:space="0" w:color="auto"/>
        <w:right w:val="none" w:sz="0" w:space="0" w:color="auto"/>
      </w:divBdr>
    </w:div>
    <w:div w:id="1458135425">
      <w:bodyDiv w:val="1"/>
      <w:marLeft w:val="0"/>
      <w:marRight w:val="0"/>
      <w:marTop w:val="0"/>
      <w:marBottom w:val="0"/>
      <w:divBdr>
        <w:top w:val="none" w:sz="0" w:space="0" w:color="auto"/>
        <w:left w:val="none" w:sz="0" w:space="0" w:color="auto"/>
        <w:bottom w:val="none" w:sz="0" w:space="0" w:color="auto"/>
        <w:right w:val="none" w:sz="0" w:space="0" w:color="auto"/>
      </w:divBdr>
    </w:div>
    <w:div w:id="153400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ozal</dc:creator>
  <cp:keywords/>
  <dc:description/>
  <cp:lastModifiedBy>can ozal</cp:lastModifiedBy>
  <cp:revision>14</cp:revision>
  <dcterms:created xsi:type="dcterms:W3CDTF">2020-12-25T18:08:00Z</dcterms:created>
  <dcterms:modified xsi:type="dcterms:W3CDTF">2020-12-25T20:54:00Z</dcterms:modified>
</cp:coreProperties>
</file>